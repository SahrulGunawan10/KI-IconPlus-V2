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5" w:lineRule="exact" w:line="140"/>
      </w:pPr>
      <w:r>
        <w:pict>
          <v:shape type="#_x0000_t75" style="position:absolute;margin-left:8.35pt;margin-top:871.95pt;width:115.95pt;height:53pt;mso-position-horizontal-relative:page;mso-position-vertical-relative:page;z-index:-630">
            <v:imagedata o:title="" r:id="rId5"/>
          </v:shape>
        </w:pict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26"/>
        <w:ind w:left="2757" w:right="1544" w:hanging="2"/>
      </w:pPr>
      <w:r>
        <w:pict>
          <v:group style="position:absolute;margin-left:39.7pt;margin-top:80.9561pt;width:528.1pt;height:4.475pt;mso-position-horizontal-relative:page;mso-position-vertical-relative:paragraph;z-index:-629" coordorigin="794,1619" coordsize="10562,90">
            <v:shape style="position:absolute;left:824;top:1627;width:10502;height:0" coordorigin="824,1627" coordsize="10502,0" path="m824,1627l11326,1627e" filled="f" stroked="t" strokeweight="0.75pt" strokecolor="#000000">
              <v:path arrowok="t"/>
            </v:shape>
            <v:shape style="position:absolute;left:824;top:1679;width:10502;height:0" coordorigin="824,1679" coordsize="10502,0" path="m824,1679l11326,1679e" filled="f" stroked="t" strokeweight="3pt" strokecolor="#000000">
              <v:path arrowok="t"/>
            </v:shape>
            <w10:wrap type="none"/>
          </v:group>
        </w:pict>
      </w:r>
      <w:r>
        <w:pict>
          <v:shape type="#_x0000_t75" style="position:absolute;margin-left:29.65pt;margin-top:71.65pt;width:95.6pt;height:74.95pt;mso-position-horizontal-relative:page;mso-position-vertical-relative:page;z-index:-628">
            <v:imagedata o:title="" r:id="rId6"/>
          </v:shape>
        </w:pict>
      </w:r>
      <w:r>
        <w:rPr>
          <w:rFonts w:cs="Times New Roman" w:hAnsi="Times New Roman" w:eastAsia="Times New Roman" w:ascii="Times New Roman"/>
          <w:spacing w:val="-1"/>
          <w:w w:val="119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9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8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9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DINAS</w:t>
      </w:r>
      <w:r>
        <w:rPr>
          <w:rFonts w:cs="Times New Roman" w:hAnsi="Times New Roman" w:eastAsia="Times New Roman" w:ascii="Times New Roman"/>
          <w:b/>
          <w:spacing w:val="9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6"/>
          <w:sz w:val="36"/>
          <w:szCs w:val="36"/>
        </w:rPr>
        <w:t>PENDIDIKAN</w:t>
      </w:r>
      <w:r>
        <w:rPr>
          <w:rFonts w:cs="Times New Roman" w:hAnsi="Times New Roman" w:eastAsia="Times New Roman" w:ascii="Times New Roman"/>
          <w:b/>
          <w:spacing w:val="12"/>
          <w:w w:val="96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DAN</w:t>
      </w:r>
      <w:r>
        <w:rPr>
          <w:rFonts w:cs="Times New Roman" w:hAnsi="Times New Roman" w:eastAsia="Times New Roman" w:ascii="Times New Roman"/>
          <w:b/>
          <w:spacing w:val="1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KEBUDAYAAN</w:t>
      </w:r>
      <w:r>
        <w:rPr>
          <w:rFonts w:cs="Times New Roman" w:hAnsi="Times New Roman" w:eastAsia="Times New Roman" w:ascii="Times New Roman"/>
          <w:b/>
          <w:spacing w:val="-27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61418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2915" w:right="1701"/>
      </w:pPr>
      <w:r>
        <w:rPr>
          <w:rFonts w:cs="Times New Roman" w:hAnsi="Times New Roman" w:eastAsia="Times New Roman" w:ascii="Times New Roman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0321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861827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x.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861827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462C0"/>
          <w:spacing w:val="-49"/>
          <w:w w:val="100"/>
          <w:sz w:val="22"/>
          <w:szCs w:val="22"/>
        </w:rPr>
        <w:t> </w:t>
      </w:r>
      <w:hyperlink r:id="rId7">
        <w:r>
          <w:rPr>
            <w:rFonts w:cs="Times New Roman" w:hAnsi="Times New Roman" w:eastAsia="Times New Roman" w:ascii="Times New Roman"/>
            <w:color w:val="0462C0"/>
            <w:spacing w:val="0"/>
            <w:w w:val="100"/>
            <w:sz w:val="22"/>
            <w:szCs w:val="22"/>
            <w:u w:val="single" w:color="0462C0"/>
          </w:rPr>
          <w:t>d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00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-1"/>
            <w:w w:val="80"/>
            <w:sz w:val="22"/>
            <w:szCs w:val="22"/>
            <w:u w:val="single" w:color="0462C0"/>
          </w:rPr>
          <w:t>i</w:t>
        </w:r>
        <w:r>
          <w:rPr>
            <w:rFonts w:cs="Times New Roman" w:hAnsi="Times New Roman" w:eastAsia="Times New Roman" w:ascii="Times New Roman"/>
            <w:color w:val="0462C0"/>
            <w:spacing w:val="-1"/>
            <w:w w:val="80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05"/>
            <w:sz w:val="22"/>
            <w:szCs w:val="22"/>
            <w:u w:val="single" w:color="0462C0"/>
          </w:rPr>
          <w:t>kb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05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u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d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0"/>
            <w:sz w:val="22"/>
            <w:szCs w:val="22"/>
            <w:u w:val="single" w:color="0462C0"/>
          </w:rPr>
          <w:t>@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0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-1"/>
            <w:w w:val="80"/>
            <w:sz w:val="22"/>
            <w:szCs w:val="22"/>
            <w:u w:val="single" w:color="0462C0"/>
          </w:rPr>
          <w:t>j</w:t>
        </w:r>
        <w:r>
          <w:rPr>
            <w:rFonts w:cs="Times New Roman" w:hAnsi="Times New Roman" w:eastAsia="Times New Roman" w:ascii="Times New Roman"/>
            <w:color w:val="0462C0"/>
            <w:spacing w:val="-1"/>
            <w:w w:val="80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o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07"/>
            <w:sz w:val="22"/>
            <w:szCs w:val="22"/>
            <w:u w:val="single" w:color="0462C0"/>
          </w:rPr>
          <w:t>m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07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b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25"/>
            <w:sz w:val="22"/>
            <w:szCs w:val="22"/>
            <w:u w:val="single" w:color="0462C0"/>
          </w:rPr>
          <w:t>a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25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n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g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2"/>
            <w:w w:val="100"/>
            <w:sz w:val="22"/>
            <w:szCs w:val="22"/>
            <w:u w:val="single" w:color="0462C0"/>
          </w:rPr>
          <w:t>k</w:t>
        </w:r>
        <w:r>
          <w:rPr>
            <w:rFonts w:cs="Times New Roman" w:hAnsi="Times New Roman" w:eastAsia="Times New Roman" w:ascii="Times New Roman"/>
            <w:color w:val="0462C0"/>
            <w:spacing w:val="2"/>
            <w:w w:val="100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25"/>
            <w:sz w:val="22"/>
            <w:szCs w:val="22"/>
            <w:u w:val="single" w:color="0462C0"/>
          </w:rPr>
          <w:t>a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25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b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1"/>
            <w:w w:val="111"/>
            <w:sz w:val="22"/>
            <w:szCs w:val="22"/>
            <w:u w:val="single" w:color="0462C0"/>
          </w:rPr>
          <w:t>.</w:t>
        </w:r>
        <w:r>
          <w:rPr>
            <w:rFonts w:cs="Times New Roman" w:hAnsi="Times New Roman" w:eastAsia="Times New Roman" w:ascii="Times New Roman"/>
            <w:color w:val="0462C0"/>
            <w:spacing w:val="1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g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o</w:t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1"/>
            <w:w w:val="111"/>
            <w:sz w:val="22"/>
            <w:szCs w:val="22"/>
            <w:u w:val="single" w:color="0462C0"/>
          </w:rPr>
          <w:t>.</w:t>
        </w:r>
        <w:r>
          <w:rPr>
            <w:rFonts w:cs="Times New Roman" w:hAnsi="Times New Roman" w:eastAsia="Times New Roman" w:ascii="Times New Roman"/>
            <w:color w:val="0462C0"/>
            <w:spacing w:val="1"/>
            <w:w w:val="111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-1"/>
            <w:w w:val="80"/>
            <w:sz w:val="22"/>
            <w:szCs w:val="22"/>
            <w:u w:val="single" w:color="0462C0"/>
          </w:rPr>
          <w:t>i</w:t>
        </w:r>
        <w:r>
          <w:rPr>
            <w:rFonts w:cs="Times New Roman" w:hAnsi="Times New Roman" w:eastAsia="Times New Roman" w:ascii="Times New Roman"/>
            <w:color w:val="0462C0"/>
            <w:spacing w:val="-1"/>
            <w:w w:val="80"/>
            <w:sz w:val="22"/>
            <w:szCs w:val="22"/>
            <w:u w:val="single" w:color="0462C0"/>
          </w:rPr>
        </w:r>
        <w:r>
          <w:rPr>
            <w:rFonts w:cs="Times New Roman" w:hAnsi="Times New Roman" w:eastAsia="Times New Roman" w:ascii="Times New Roman"/>
            <w:color w:val="0462C0"/>
            <w:spacing w:val="0"/>
            <w:w w:val="111"/>
            <w:sz w:val="22"/>
            <w:szCs w:val="22"/>
            <w:u w:val="single" w:color="0462C0"/>
          </w:rPr>
          <w:t>d</w:t>
        </w:r>
      </w:hyperlink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4124" w:right="2911"/>
      </w:pP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hyperlink r:id="rId8"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-1"/>
            <w:w w:val="8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18"/>
            <w:sz w:val="22"/>
            <w:szCs w:val="22"/>
          </w:rPr>
          <w:t>sd</w:t>
        </w:r>
        <w:r>
          <w:rPr>
            <w:rFonts w:cs="Times New Roman" w:hAnsi="Times New Roman" w:eastAsia="Times New Roman" w:ascii="Times New Roman"/>
            <w:spacing w:val="-1"/>
            <w:w w:val="8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5"/>
            <w:sz w:val="22"/>
            <w:szCs w:val="22"/>
          </w:rPr>
          <w:t>kb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ud</w:t>
        </w:r>
        <w:r>
          <w:rPr>
            <w:rFonts w:cs="Times New Roman" w:hAnsi="Times New Roman" w:eastAsia="Times New Roman" w:ascii="Times New Roman"/>
            <w:spacing w:val="1"/>
            <w:w w:val="111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80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7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2"/>
            <w:w w:val="125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ngkab</w:t>
        </w:r>
        <w:r>
          <w:rPr>
            <w:rFonts w:cs="Times New Roman" w:hAnsi="Times New Roman" w:eastAsia="Times New Roman" w:ascii="Times New Roman"/>
            <w:spacing w:val="1"/>
            <w:w w:val="111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go</w:t>
        </w:r>
        <w:r>
          <w:rPr>
            <w:rFonts w:cs="Times New Roman" w:hAnsi="Times New Roman" w:eastAsia="Times New Roman" w:ascii="Times New Roman"/>
            <w:spacing w:val="1"/>
            <w:w w:val="111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8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11"/>
            <w:sz w:val="22"/>
            <w:szCs w:val="22"/>
          </w:rPr>
          <w:t>d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6662"/>
      </w:pP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spacing w:val="2"/>
          <w:w w:val="113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0"/>
          <w:w w:val="11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 w:lineRule="exact" w:line="240"/>
        <w:ind w:left="566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           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800</w:t>
      </w:r>
      <w:r>
        <w:rPr>
          <w:rFonts w:cs="Times New Roman" w:hAnsi="Times New Roman" w:eastAsia="Times New Roman" w:ascii="Times New Roman"/>
          <w:spacing w:val="1"/>
          <w:w w:val="109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5299</w:t>
      </w:r>
      <w:r>
        <w:rPr>
          <w:rFonts w:cs="Times New Roman" w:hAnsi="Times New Roman" w:eastAsia="Times New Roman" w:ascii="Times New Roman"/>
          <w:spacing w:val="1"/>
          <w:w w:val="109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415</w:t>
      </w:r>
      <w:r>
        <w:rPr>
          <w:rFonts w:cs="Times New Roman" w:hAnsi="Times New Roman" w:eastAsia="Times New Roman" w:ascii="Times New Roman"/>
          <w:spacing w:val="1"/>
          <w:w w:val="109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1"/>
          <w:w w:val="109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2"/>
          <w:szCs w:val="22"/>
        </w:rPr>
        <w:t>                                  </w:t>
      </w:r>
      <w:r>
        <w:rPr>
          <w:rFonts w:cs="Times New Roman" w:hAnsi="Times New Roman" w:eastAsia="Times New Roman" w:ascii="Times New Roman"/>
          <w:spacing w:val="8"/>
          <w:w w:val="109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tbl>
      <w:tblPr>
        <w:tblW w:w="0" w:type="auto"/>
        <w:tblLook w:val="01E0"/>
        <w:jc w:val="left"/>
        <w:tblInd w:w="5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9" w:hRule="exact"/>
        </w:trPr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83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               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/>
              <w:ind w:left="111"/>
            </w:pP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/>
              <w:ind w:left="161"/>
            </w:pP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1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"/>
              <w:ind w:left="80"/>
            </w:pP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2"/>
                <w:szCs w:val="22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3" w:hRule="exact"/>
        </w:trPr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w w:val="91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w w:val="11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11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6"/>
                <w:w w:val="1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16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3" w:hRule="exact"/>
        </w:trPr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1"/>
            </w:pPr>
            <w:r>
              <w:rPr>
                <w:rFonts w:cs="Times New Roman" w:hAnsi="Times New Roman" w:eastAsia="Times New Roman" w:ascii="Times New Roman"/>
                <w:w w:val="93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w w:val="111"/>
                <w:sz w:val="22"/>
                <w:szCs w:val="22"/>
              </w:rPr>
              <w:t>kan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2"/>
                <w:szCs w:val="22"/>
              </w:rPr>
              <w:t>sm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8"/>
            </w:pP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oo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16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6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18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3" w:hRule="exact"/>
        </w:trPr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1" w:right="-70"/>
            </w:pPr>
            <w:r>
              <w:rPr>
                <w:rFonts w:cs="Times New Roman" w:hAnsi="Times New Roman" w:eastAsia="Times New Roman" w:ascii="Times New Roman"/>
                <w:spacing w:val="-1"/>
                <w:w w:val="108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1"/>
            </w:pPr>
            <w:r>
              <w:rPr>
                <w:rFonts w:cs="Times New Roman" w:hAnsi="Times New Roman" w:eastAsia="Times New Roman" w:ascii="Times New Roman"/>
                <w:spacing w:val="-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88" w:right="-41"/>
            </w:pP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-12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1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2"/>
                <w:szCs w:val="22"/>
              </w:rPr>
              <w:t>bup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2"/>
                <w:szCs w:val="22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3" w:hRule="exact"/>
        </w:trPr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</w:pPr>
            <w:r>
              <w:rPr>
                <w:rFonts w:cs="Times New Roman" w:hAnsi="Times New Roman" w:eastAsia="Times New Roman" w:ascii="Times New Roman"/>
                <w:spacing w:val="-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83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53" w:hRule="exact"/>
        </w:trPr>
        <w:tc>
          <w:tcPr>
            <w:tcW w:w="536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1848"/>
            </w:pP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17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8"/>
                <w:w w:val="11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130"/>
            </w:pPr>
            <w:r>
              <w:rPr>
                <w:rFonts w:cs="Times New Roman" w:hAnsi="Times New Roman" w:eastAsia="Times New Roman" w:ascii="Times New Roman"/>
                <w:w w:val="11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w w:val="100"/>
                <w:sz w:val="22"/>
                <w:szCs w:val="22"/>
              </w:rPr>
            </w:r>
          </w:p>
        </w:tc>
        <w:tc>
          <w:tcPr>
            <w:tcW w:w="3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36" w:hRule="exact"/>
        </w:trPr>
        <w:tc>
          <w:tcPr>
            <w:tcW w:w="536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848"/>
            </w:pPr>
            <w:r>
              <w:rPr>
                <w:rFonts w:cs="Times New Roman" w:hAnsi="Times New Roman" w:eastAsia="Times New Roman" w:ascii="Times New Roman"/>
                <w:spacing w:val="-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22"/>
                <w:szCs w:val="22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83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k</w:t>
            </w:r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8"/>
            </w:pPr>
            <w:r>
              <w:rPr>
                <w:rFonts w:cs="Times New Roman" w:hAnsi="Times New Roman" w:eastAsia="Times New Roman" w:ascii="Times New Roman"/>
                <w:spacing w:val="-2"/>
                <w:w w:val="128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7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92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359"/>
        <w:ind w:left="2448" w:right="737" w:firstLine="710"/>
      </w:pP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kan,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bud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ya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4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ndon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8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45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nya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4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ku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Ja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ngka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ksa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keg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2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ksu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nya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1"/>
          <w:w w:val="8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2023.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359"/>
        <w:ind w:left="2448" w:right="735" w:firstLine="710"/>
      </w:pP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nuh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sya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ku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kh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susn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ya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nuh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7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3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1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1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pkan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2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nuh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uka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/>
        <w:ind w:left="244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keg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359"/>
        <w:ind w:left="2874" w:right="740" w:hanging="42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2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sm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358"/>
        <w:ind w:left="2874" w:right="740" w:hanging="42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4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upun</w:t>
      </w:r>
      <w:r>
        <w:rPr>
          <w:rFonts w:cs="Times New Roman" w:hAnsi="Times New Roman" w:eastAsia="Times New Roman" w:ascii="Times New Roman"/>
          <w:spacing w:val="2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2874"/>
        <w:sectPr>
          <w:pgMar w:footer="440" w:header="0" w:top="1340" w:bottom="280" w:left="440" w:right="440"/>
          <w:footerReference w:type="default" r:id="rId4"/>
          <w:pgSz w:w="12240" w:h="187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sm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8" w:lineRule="auto" w:line="360"/>
        <w:ind w:left="2874" w:right="736"/>
      </w:pPr>
      <w:r>
        <w:pict>
          <v:shape type="#_x0000_t75" style="position:absolute;margin-left:8.35pt;margin-top:871.95pt;width:115.95pt;height:53pt;mso-position-horizontal-relative:page;mso-position-vertical-relative:page;z-index:-627">
            <v:imagedata o:title="" r:id="rId9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nya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000.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358"/>
        <w:ind w:left="2874" w:right="739" w:hanging="42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000</w:t>
      </w:r>
      <w:r>
        <w:rPr>
          <w:rFonts w:cs="Times New Roman" w:hAnsi="Times New Roman" w:eastAsia="Times New Roman" w:ascii="Times New Roman"/>
          <w:spacing w:val="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4" w:lineRule="auto" w:line="359"/>
        <w:ind w:left="2874" w:right="737" w:hanging="42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4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bup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3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ya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TT)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359"/>
        <w:ind w:left="2874" w:right="735" w:hanging="42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9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sca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44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2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1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-T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7"/>
          <w:w w:val="8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h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-1"/>
          <w:w w:val="100"/>
          <w:sz w:val="22"/>
          <w:szCs w:val="22"/>
          <w:u w:val="single" w:color="0462C0"/>
        </w:rPr>
        <w:t>t</w:t>
      </w:r>
      <w:r>
        <w:rPr>
          <w:rFonts w:cs="Times New Roman" w:hAnsi="Times New Roman" w:eastAsia="Times New Roman" w:ascii="Times New Roman"/>
          <w:color w:val="0462C0"/>
          <w:spacing w:val="-1"/>
          <w:w w:val="10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  <w:t>t</w:t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p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6"/>
          <w:sz w:val="22"/>
          <w:szCs w:val="22"/>
          <w:u w:val="single" w:color="0462C0"/>
        </w:rPr>
        <w:t>s</w:t>
      </w:r>
      <w:r>
        <w:rPr>
          <w:rFonts w:cs="Times New Roman" w:hAnsi="Times New Roman" w:eastAsia="Times New Roman" w:ascii="Times New Roman"/>
          <w:color w:val="0462C0"/>
          <w:spacing w:val="-1"/>
          <w:w w:val="116"/>
          <w:sz w:val="22"/>
          <w:szCs w:val="22"/>
          <w:u w:val="single" w:color="0462C0"/>
        </w:rPr>
        <w:t>:</w:t>
      </w:r>
      <w:r>
        <w:rPr>
          <w:rFonts w:cs="Times New Roman" w:hAnsi="Times New Roman" w:eastAsia="Times New Roman" w:ascii="Times New Roman"/>
          <w:color w:val="0462C0"/>
          <w:spacing w:val="-1"/>
          <w:w w:val="116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  <w:t>/</w:t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  <w:t>/</w:t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21"/>
          <w:sz w:val="22"/>
          <w:szCs w:val="22"/>
          <w:u w:val="single" w:color="0462C0"/>
        </w:rPr>
        <w:t>s</w:t>
      </w:r>
      <w:r>
        <w:rPr>
          <w:rFonts w:cs="Times New Roman" w:hAnsi="Times New Roman" w:eastAsia="Times New Roman" w:ascii="Times New Roman"/>
          <w:color w:val="0462C0"/>
          <w:spacing w:val="1"/>
          <w:w w:val="121"/>
          <w:sz w:val="22"/>
          <w:szCs w:val="22"/>
          <w:u w:val="single" w:color="0462C0"/>
        </w:rPr>
        <w:t>.</w:t>
      </w:r>
      <w:r>
        <w:rPr>
          <w:rFonts w:cs="Times New Roman" w:hAnsi="Times New Roman" w:eastAsia="Times New Roman" w:ascii="Times New Roman"/>
          <w:color w:val="0462C0"/>
          <w:spacing w:val="1"/>
          <w:w w:val="12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-1"/>
          <w:w w:val="80"/>
          <w:sz w:val="22"/>
          <w:szCs w:val="22"/>
          <w:u w:val="single" w:color="0462C0"/>
        </w:rPr>
        <w:t>i</w:t>
      </w:r>
      <w:r>
        <w:rPr>
          <w:rFonts w:cs="Times New Roman" w:hAnsi="Times New Roman" w:eastAsia="Times New Roman" w:ascii="Times New Roman"/>
          <w:color w:val="0462C0"/>
          <w:spacing w:val="-1"/>
          <w:w w:val="8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d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  <w:t>/</w:t>
      </w:r>
      <w:r>
        <w:rPr>
          <w:rFonts w:cs="Times New Roman" w:hAnsi="Times New Roman" w:eastAsia="Times New Roman" w:ascii="Times New Roman"/>
          <w:color w:val="0462C0"/>
          <w:spacing w:val="1"/>
          <w:w w:val="10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00"/>
          <w:sz w:val="22"/>
          <w:szCs w:val="22"/>
          <w:u w:val="single" w:color="0462C0"/>
        </w:rPr>
        <w:t>T</w:t>
      </w:r>
      <w:r>
        <w:rPr>
          <w:rFonts w:cs="Times New Roman" w:hAnsi="Times New Roman" w:eastAsia="Times New Roman" w:ascii="Times New Roman"/>
          <w:color w:val="0462C0"/>
          <w:spacing w:val="0"/>
          <w:w w:val="10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-1"/>
          <w:w w:val="119"/>
          <w:sz w:val="22"/>
          <w:szCs w:val="22"/>
          <w:u w:val="single" w:color="0462C0"/>
        </w:rPr>
        <w:t>P</w:t>
      </w:r>
      <w:r>
        <w:rPr>
          <w:rFonts w:cs="Times New Roman" w:hAnsi="Times New Roman" w:eastAsia="Times New Roman" w:ascii="Times New Roman"/>
          <w:color w:val="0462C0"/>
          <w:spacing w:val="-1"/>
          <w:w w:val="119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1"/>
          <w:w w:val="107"/>
          <w:sz w:val="22"/>
          <w:szCs w:val="22"/>
          <w:u w:val="single" w:color="0462C0"/>
        </w:rPr>
        <w:t>G</w:t>
      </w:r>
      <w:r>
        <w:rPr>
          <w:rFonts w:cs="Times New Roman" w:hAnsi="Times New Roman" w:eastAsia="Times New Roman" w:ascii="Times New Roman"/>
          <w:color w:val="0462C0"/>
          <w:spacing w:val="1"/>
          <w:w w:val="107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d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25"/>
          <w:sz w:val="22"/>
          <w:szCs w:val="22"/>
          <w:u w:val="single" w:color="0462C0"/>
        </w:rPr>
        <w:t>a</w:t>
      </w:r>
      <w:r>
        <w:rPr>
          <w:rFonts w:cs="Times New Roman" w:hAnsi="Times New Roman" w:eastAsia="Times New Roman" w:ascii="Times New Roman"/>
          <w:color w:val="0462C0"/>
          <w:spacing w:val="0"/>
          <w:w w:val="125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n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00"/>
          <w:sz w:val="22"/>
          <w:szCs w:val="22"/>
          <w:u w:val="single" w:color="0462C0"/>
        </w:rPr>
        <w:t>T</w:t>
      </w:r>
      <w:r>
        <w:rPr>
          <w:rFonts w:cs="Times New Roman" w:hAnsi="Times New Roman" w:eastAsia="Times New Roman" w:ascii="Times New Roman"/>
          <w:color w:val="0462C0"/>
          <w:spacing w:val="0"/>
          <w:w w:val="100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-1"/>
          <w:w w:val="92"/>
          <w:sz w:val="22"/>
          <w:szCs w:val="22"/>
          <w:u w:val="single" w:color="0462C0"/>
        </w:rPr>
        <w:t>A</w:t>
      </w:r>
      <w:r>
        <w:rPr>
          <w:rFonts w:cs="Times New Roman" w:hAnsi="Times New Roman" w:eastAsia="Times New Roman" w:ascii="Times New Roman"/>
          <w:color w:val="0462C0"/>
          <w:spacing w:val="-1"/>
          <w:w w:val="92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93"/>
          <w:sz w:val="22"/>
          <w:szCs w:val="22"/>
          <w:u w:val="single" w:color="0462C0"/>
        </w:rPr>
        <w:t>M</w:t>
      </w:r>
      <w:r>
        <w:rPr>
          <w:rFonts w:cs="Times New Roman" w:hAnsi="Times New Roman" w:eastAsia="Times New Roman" w:ascii="Times New Roman"/>
          <w:color w:val="0462C0"/>
          <w:spacing w:val="0"/>
          <w:w w:val="93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-1"/>
          <w:w w:val="119"/>
          <w:sz w:val="22"/>
          <w:szCs w:val="22"/>
          <w:u w:val="single" w:color="0462C0"/>
        </w:rPr>
        <w:t>S</w:t>
      </w:r>
      <w:r>
        <w:rPr>
          <w:rFonts w:cs="Times New Roman" w:hAnsi="Times New Roman" w:eastAsia="Times New Roman" w:ascii="Times New Roman"/>
          <w:color w:val="0462C0"/>
          <w:spacing w:val="-1"/>
          <w:w w:val="119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1"/>
          <w:w w:val="83"/>
          <w:sz w:val="22"/>
          <w:szCs w:val="22"/>
          <w:u w:val="single" w:color="0462C0"/>
        </w:rPr>
        <w:t>I</w:t>
      </w:r>
      <w:r>
        <w:rPr>
          <w:rFonts w:cs="Times New Roman" w:hAnsi="Times New Roman" w:eastAsia="Times New Roman" w:ascii="Times New Roman"/>
          <w:color w:val="0462C0"/>
          <w:spacing w:val="1"/>
          <w:w w:val="83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91"/>
          <w:sz w:val="22"/>
          <w:szCs w:val="22"/>
          <w:u w:val="single" w:color="0462C0"/>
        </w:rPr>
        <w:t>L</w:t>
      </w:r>
      <w:r>
        <w:rPr>
          <w:rFonts w:cs="Times New Roman" w:hAnsi="Times New Roman" w:eastAsia="Times New Roman" w:ascii="Times New Roman"/>
          <w:color w:val="0462C0"/>
          <w:spacing w:val="0"/>
          <w:w w:val="9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2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0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2</w:t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</w:r>
      <w:r>
        <w:rPr>
          <w:rFonts w:cs="Times New Roman" w:hAnsi="Times New Roman" w:eastAsia="Times New Roman" w:ascii="Times New Roman"/>
          <w:color w:val="0462C0"/>
          <w:spacing w:val="0"/>
          <w:w w:val="111"/>
          <w:sz w:val="22"/>
          <w:szCs w:val="22"/>
          <w:u w:val="single" w:color="0462C0"/>
        </w:rPr>
        <w:t>3</w:t>
      </w:r>
      <w:r>
        <w:rPr>
          <w:rFonts w:cs="Times New Roman" w:hAnsi="Times New Roman" w:eastAsia="Times New Roman" w:ascii="Times New Roman"/>
          <w:color w:val="0462C0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000000"/>
          <w:spacing w:val="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ngg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7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ku</w:t>
      </w:r>
      <w:r>
        <w:rPr>
          <w:rFonts w:cs="Times New Roman" w:hAnsi="Times New Roman" w:eastAsia="Times New Roman" w:ascii="Times New Roman"/>
          <w:color w:val="000000"/>
          <w:spacing w:val="0"/>
          <w:w w:val="8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59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1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/>
        <w:ind w:left="3158"/>
      </w:pPr>
      <w:r>
        <w:rPr>
          <w:rFonts w:cs="Times New Roman" w:hAnsi="Times New Roman" w:eastAsia="Times New Roman" w:ascii="Times New Roman"/>
          <w:spacing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8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kan,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708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708"/>
      </w:pPr>
      <w:r>
        <w:pict>
          <v:shape type="#_x0000_t75" style="position:absolute;margin-left:307.3pt;margin-top:13.7031pt;width:75pt;height:75pt;mso-position-horizontal-relative:page;mso-position-vertical-relative:paragraph;z-index:-626">
            <v:imagedata o:title="" r:id="rId10"/>
          </v:shape>
        </w:pict>
      </w:r>
      <w:r>
        <w:rPr>
          <w:rFonts w:cs="Times New Roman" w:hAnsi="Times New Roman" w:eastAsia="Times New Roman" w:ascii="Times New Roman"/>
          <w:color w:val="7F7F7F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7F7F7F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7F7F7F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7F7F7F"/>
          <w:spacing w:val="0"/>
          <w:w w:val="111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7F7F7F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7F7F7F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7F7F7F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7F7F7F"/>
          <w:spacing w:val="-1"/>
          <w:w w:val="11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7F7F7F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7F7F7F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7F7F7F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7F7F7F"/>
          <w:spacing w:val="-2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7F7F7F"/>
          <w:spacing w:val="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7F7F7F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7F7F7F"/>
          <w:spacing w:val="0"/>
          <w:w w:val="106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color w:val="7F7F7F"/>
          <w:spacing w:val="-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7F7F7F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7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2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2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2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708"/>
        <w:sectPr>
          <w:pgMar w:header="0" w:footer="440" w:top="1340" w:bottom="280" w:left="440" w:right="440"/>
          <w:pgSz w:w="12240" w:h="187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8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971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619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991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110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85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8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300"/>
        <w:ind w:left="854" w:right="1489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2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3"/>
          <w:szCs w:val="3"/>
        </w:rPr>
        <w:jc w:val="left"/>
        <w:spacing w:before="5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8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7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325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7" w:lineRule="auto" w:line="275"/>
              <w:ind w:left="116" w:right="111" w:hanging="2"/>
            </w:pPr>
            <w:r>
              <w:rPr>
                <w:rFonts w:cs="Times New Roman" w:hAnsi="Times New Roman" w:eastAsia="Times New Roman" w:ascii="Times New Roman"/>
                <w:w w:val="107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</w:p>
        </w:tc>
        <w:tc>
          <w:tcPr>
            <w:tcW w:w="4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1878" w:right="1873"/>
            </w:pP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JU</w:t>
            </w:r>
            <w:r>
              <w:rPr>
                <w:rFonts w:cs="Times New Roman" w:hAnsi="Times New Roman" w:eastAsia="Times New Roman" w:ascii="Times New Roman"/>
                <w:spacing w:val="1"/>
                <w:w w:val="9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8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1600" w:right="1595"/>
            </w:pPr>
            <w:r>
              <w:rPr>
                <w:rFonts w:cs="Times New Roman" w:hAnsi="Times New Roman" w:eastAsia="Times New Roman" w:ascii="Times New Roman"/>
                <w:spacing w:val="-1"/>
                <w:w w:val="92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1468" w:right="1462"/>
            </w:pPr>
            <w:r>
              <w:rPr>
                <w:rFonts w:cs="Times New Roman" w:hAnsi="Times New Roman" w:eastAsia="Times New Roman" w:ascii="Times New Roman"/>
                <w:spacing w:val="-1"/>
                <w:w w:val="11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40" w:hRule="exact"/>
        </w:trPr>
        <w:tc>
          <w:tcPr>
            <w:tcW w:w="57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86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8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83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77"/>
            </w:pPr>
            <w:r>
              <w:rPr>
                <w:rFonts w:cs="Times New Roman" w:hAnsi="Times New Roman" w:eastAsia="Times New Roman" w:ascii="Times New Roman"/>
                <w:w w:val="9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183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3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4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61"/>
            </w:pPr>
            <w:r>
              <w:rPr>
                <w:rFonts w:cs="Times New Roman" w:hAnsi="Times New Roman" w:eastAsia="Times New Roman" w:ascii="Times New Roman"/>
                <w:w w:val="11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w w:val="10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92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83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77"/>
            </w:pPr>
            <w:r>
              <w:rPr>
                <w:rFonts w:cs="Times New Roman" w:hAnsi="Times New Roman" w:eastAsia="Times New Roman" w:ascii="Times New Roman"/>
                <w:w w:val="9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183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3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11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4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61"/>
            </w:pPr>
            <w:r>
              <w:rPr>
                <w:rFonts w:cs="Times New Roman" w:hAnsi="Times New Roman" w:eastAsia="Times New Roman" w:ascii="Times New Roman"/>
                <w:w w:val="11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92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83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77"/>
            </w:pPr>
            <w:r>
              <w:rPr>
                <w:rFonts w:cs="Times New Roman" w:hAnsi="Times New Roman" w:eastAsia="Times New Roman" w:ascii="Times New Roman"/>
                <w:w w:val="93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183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25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3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8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4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61"/>
            </w:pPr>
            <w:r>
              <w:rPr>
                <w:rFonts w:cs="Times New Roman" w:hAnsi="Times New Roman" w:eastAsia="Times New Roman" w:ascii="Times New Roman"/>
                <w:w w:val="11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w w:val="10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92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164" w:right="161"/>
            </w:pP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276" w:hRule="exac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164" w:right="161"/>
            </w:pP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278" w:hRule="exac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164" w:right="161"/>
            </w:pP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276" w:hRule="exac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164" w:right="161"/>
            </w:pPr>
            <w:r>
              <w:rPr>
                <w:rFonts w:cs="Times New Roman" w:hAnsi="Times New Roman" w:eastAsia="Times New Roman" w:ascii="Times New Roman"/>
                <w:spacing w:val="1"/>
                <w:w w:val="111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542" w:hRule="exac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1"/>
              <w:ind w:left="98" w:right="94"/>
            </w:pP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34"/>
              <w:ind w:left="220" w:right="216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0" w:header="0" w:top="1060" w:bottom="0" w:left="0" w:right="700"/>
          <w:footerReference w:type="default" r:id="rId11"/>
          <w:pgSz w:w="18720" w:h="12240" w:orient="landscape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 w:lineRule="auto" w:line="276"/>
        <w:ind w:left="1950" w:right="785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50" w:right="-61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  <w:u w:val="single" w:color="000000"/>
        </w:rPr>
        <w:t>Pe</w:t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15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15"/>
          <w:sz w:val="24"/>
          <w:szCs w:val="24"/>
          <w:u w:val="single" w:color="000000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15"/>
          <w:sz w:val="24"/>
          <w:szCs w:val="24"/>
          <w:u w:val="single" w:color="000000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2"/>
          <w:sz w:val="24"/>
          <w:szCs w:val="24"/>
          <w:u w:val="single" w:color="000000"/>
        </w:rPr>
        <w:t>Se</w:t>
      </w:r>
      <w:r>
        <w:rPr>
          <w:rFonts w:cs="Times New Roman" w:hAnsi="Times New Roman" w:eastAsia="Times New Roman" w:ascii="Times New Roman"/>
          <w:b/>
          <w:spacing w:val="0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22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  <w:u w:val="single" w:color="00000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0" w:lineRule="exact" w:line="260"/>
        <w:ind w:left="1912" w:right="2373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83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w w:val="118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2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22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22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22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  <w:u w:val="single" w:color="00000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 w:lineRule="exact" w:line="260"/>
        <w:sectPr>
          <w:type w:val="continuous"/>
          <w:pgSz w:w="18720" w:h="12240" w:orient="landscape"/>
          <w:pgMar w:top="1340" w:bottom="280" w:left="0" w:right="700"/>
          <w:cols w:num="2" w:equalWidth="off">
            <w:col w:w="4828" w:space="7610"/>
            <w:col w:w="5582"/>
          </w:cols>
        </w:sectPr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83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pict>
          <v:group style="position:absolute;margin-left:28.35pt;margin-top:612pt;width:879.3pt;height:0pt;mso-position-horizontal-relative:page;mso-position-vertical-relative:page;z-index:-624" coordorigin="567,12240" coordsize="17586,0">
            <v:shape style="position:absolute;left:567;top:12240;width:17586;height:0" coordorigin="567,12240" coordsize="17586,0" path="m567,12240l18153,12240e" filled="f" stroked="t" strokeweight="0.8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854"/>
      </w:pP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8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(ma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/>
        <w:ind w:left="8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8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ukan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/>
        <w:ind w:left="1280"/>
      </w:pP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2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AP),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8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(ma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):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/>
        <w:ind w:left="8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5318"/>
        <w:sectPr>
          <w:type w:val="continuous"/>
          <w:pgSz w:w="18720" w:h="12240" w:orient="landscape"/>
          <w:pgMar w:top="1340" w:bottom="280" w:left="0" w:right="700"/>
        </w:sectPr>
      </w:pPr>
      <w:r>
        <w:pict>
          <v:shape type="#_x0000_t75" style="position:absolute;margin-left:0pt;margin-top:547.95pt;width:115.95pt;height:53pt;mso-position-horizontal-relative:page;mso-position-vertical-relative:page;z-index:-625">
            <v:imagedata o:title="" r:id="rId12"/>
          </v:shape>
        </w:pic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Dokumen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ini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telah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ditandatangani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secara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elektronik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yang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diterbitkan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oleh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Balai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Sertifikasi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Elektronik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(BSrE),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BSSN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8"/>
        <w:ind w:left="106" w:right="4764"/>
      </w:pPr>
      <w:r>
        <w:pict>
          <v:group style="position:absolute;margin-left:28.35pt;margin-top:936pt;width:555.3pt;height:0pt;mso-position-horizontal-relative:page;mso-position-vertical-relative:page;z-index:-621" coordorigin="567,18720" coordsize="11106,0">
            <v:shape style="position:absolute;left:567;top:18720;width:11106;height:0" coordorigin="567,18720" coordsize="11106,0" path="m567,18720l11673,18720e" filled="f" stroked="t" strokeweight="0.85pt" strokecolor="#000000">
              <v:path arrowok="t"/>
            </v:shape>
            <w10:wrap type="none"/>
          </v:group>
        </w:pict>
      </w:r>
      <w:r>
        <w:pict>
          <v:shape type="#_x0000_t75" style="position:absolute;margin-left:8.35pt;margin-top:871.95pt;width:115.95pt;height:53pt;mso-position-horizontal-relative:page;mso-position-vertical-relative:page;z-index:-623">
            <v:imagedata o:title="" r:id="rId14"/>
          </v:shape>
        </w:pict>
      </w:r>
      <w:r>
        <w:pict>
          <v:group style="position:absolute;margin-left:51.8pt;margin-top:56.7031pt;width:503.25pt;height:0pt;mso-position-horizontal-relative:page;mso-position-vertical-relative:paragraph;z-index:-622" coordorigin="1036,1134" coordsize="10065,0">
            <v:shape style="position:absolute;left:1036;top:1134;width:10065;height:0" coordorigin="1036,1134" coordsize="10065,0" path="m1036,1134l11101,1134e" filled="f" stroked="t" strokeweight="2.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8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6" w:right="44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149" w:right="21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06" w:right="4029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bawah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0"/>
        <w:ind w:left="106" w:right="751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6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kebenaran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anggung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Kehad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sanksi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rasi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aupun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dakbenaran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6" w:right="76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pernya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sungguhnya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sebenar-benarnya,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pergunakan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Penghas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5148" w:right="230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bang,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..............................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.................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110" w:right="37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10.000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148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single" w:color="000000"/>
        </w:rPr>
        <w:t>ah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5110" w:right="4648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1138"/>
      </w:pP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Dokumen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ini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telah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ditandatangani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secara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elektronik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yang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diterbitkan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oleh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Balai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Sertifikasi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Elektronik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(BSrE),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spacing w:val="0"/>
          <w:w w:val="100"/>
          <w:sz w:val="16"/>
          <w:szCs w:val="16"/>
        </w:rPr>
        <w:t>BSSN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sectPr>
      <w:pgMar w:footer="0" w:header="0" w:top="500" w:bottom="280" w:left="940" w:right="1020"/>
      <w:footerReference w:type="default" r:id="rId13"/>
      <w:pgSz w:w="12240" w:h="187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8.35pt;margin-top:936pt;width:555.3pt;height:0pt;mso-position-horizontal-relative:page;mso-position-vertical-relative:page;z-index:-630" coordorigin="567,18720" coordsize="11106,0">
          <v:shape style="position:absolute;left:567;top:18720;width:11106;height:0" coordorigin="567,18720" coordsize="11106,0" path="m567,18720l11673,18720e" filled="f" stroked="t" strokeweight="0.85pt" strokecolor="#000000">
            <v:path arrowok="t"/>
          </v:shape>
          <w10:wrap type="none"/>
        </v:group>
      </w:pict>
    </w:r>
    <w:r>
      <w:pict>
        <v:shape type="#_x0000_t202" style="position:absolute;margin-left:102.92pt;margin-top:902.995pt;width:406.16pt;height:10pt;mso-position-horizontal-relative:page;mso-position-vertical-relative:page;z-index:-6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Dokumen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ini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telah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ditandatangani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secara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elektronik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yang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diterbitkan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oleh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Balai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Sertifikasi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Elektronik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(BSrE),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6"/>
                    <w:szCs w:val="16"/>
                  </w:rPr>
                  <w:t>BSSN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ikbud@jombangkab.go.id" TargetMode="External"/><Relationship Id="rId8" Type="http://schemas.openxmlformats.org/officeDocument/2006/relationships/hyperlink" Target="http://disdikbud.jombangkab.go.id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jpg"/><Relationship Id="rId11" Type="http://schemas.openxmlformats.org/officeDocument/2006/relationships/footer" Target="footer2.xml"/><Relationship Id="rId12" Type="http://schemas.openxmlformats.org/officeDocument/2006/relationships/image" Target="media/image5.png"/><Relationship Id="rId13" Type="http://schemas.openxmlformats.org/officeDocument/2006/relationships/footer" Target="footer3.xml"/><Relationship Id="rId14" Type="http://schemas.openxmlformats.org/officeDocument/2006/relationships/image" Target="media/image6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